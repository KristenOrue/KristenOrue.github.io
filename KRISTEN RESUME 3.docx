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DCE" w:rsidRDefault="00903DCE" w:rsidP="00903DCE">
      <w:pPr>
        <w:pStyle w:val="BodyA"/>
        <w:pBdr>
          <w:bottom w:val="single" w:sz="6" w:space="1" w:color="auto"/>
        </w:pBdr>
        <w:rPr>
          <w:rFonts w:ascii="Times New Roman Bold" w:hAnsi="Times New Roman Bold"/>
          <w:sz w:val="22"/>
        </w:rPr>
      </w:pPr>
      <w:r>
        <w:rPr>
          <w:rFonts w:ascii="Times New Roman Bold" w:hAnsi="Times New Roman Bold"/>
          <w:sz w:val="22"/>
        </w:rPr>
        <w:t>Career Objective:</w:t>
      </w:r>
    </w:p>
    <w:p w:rsidR="00DE577A" w:rsidRPr="00903DCE" w:rsidRDefault="00903DCE" w:rsidP="00903DCE">
      <w:pPr>
        <w:pStyle w:val="BodyA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To become a Software Developer Intern </w:t>
      </w:r>
      <w:bookmarkStart w:id="0" w:name="_GoBack"/>
      <w:bookmarkEnd w:id="0"/>
    </w:p>
    <w:p w:rsidR="00903DCE" w:rsidRDefault="00903DCE" w:rsidP="00DE577A">
      <w:pPr>
        <w:pStyle w:val="BodyA"/>
        <w:ind w:left="1440" w:hanging="1440"/>
        <w:rPr>
          <w:rFonts w:ascii="Times New Roman Bold" w:hAnsi="Times New Roman Bold"/>
          <w:sz w:val="22"/>
        </w:rPr>
      </w:pPr>
    </w:p>
    <w:p w:rsidR="00F82AC9" w:rsidRDefault="00DE577A" w:rsidP="00DE577A">
      <w:pPr>
        <w:pStyle w:val="BodyA"/>
        <w:pBdr>
          <w:bottom w:val="single" w:sz="6" w:space="1" w:color="auto"/>
        </w:pBdr>
        <w:ind w:left="1440" w:hanging="1440"/>
        <w:rPr>
          <w:rFonts w:ascii="Times New Roman Bold" w:hAnsi="Times New Roman Bold"/>
          <w:sz w:val="22"/>
        </w:rPr>
      </w:pPr>
      <w:r>
        <w:rPr>
          <w:rFonts w:ascii="Times New Roman Bold" w:hAnsi="Times New Roman Bold"/>
          <w:sz w:val="22"/>
        </w:rPr>
        <w:t>Education:</w:t>
      </w:r>
    </w:p>
    <w:p w:rsidR="00190DEC" w:rsidRPr="00190DEC" w:rsidRDefault="00190DEC" w:rsidP="00190DEC">
      <w:pPr>
        <w:pStyle w:val="BodyA"/>
        <w:ind w:left="1440" w:hanging="1440"/>
        <w:rPr>
          <w:rFonts w:ascii="Times New Roman" w:hAnsi="Times New Roman"/>
          <w:szCs w:val="24"/>
        </w:rPr>
      </w:pPr>
      <w:r w:rsidRPr="00190DEC">
        <w:rPr>
          <w:rFonts w:ascii="Times New Roman" w:hAnsi="Times New Roman"/>
          <w:b/>
          <w:szCs w:val="24"/>
        </w:rPr>
        <w:t>Bachelor of Science</w:t>
      </w:r>
      <w:r w:rsidRPr="00190DEC">
        <w:rPr>
          <w:rFonts w:ascii="Times New Roman" w:hAnsi="Times New Roman"/>
          <w:szCs w:val="24"/>
        </w:rPr>
        <w:t xml:space="preserve">, </w:t>
      </w:r>
      <w:r w:rsidRPr="00190DEC">
        <w:rPr>
          <w:rFonts w:ascii="Times New Roman" w:hAnsi="Times New Roman"/>
          <w:b/>
          <w:szCs w:val="24"/>
        </w:rPr>
        <w:t>Computer Science</w:t>
      </w:r>
    </w:p>
    <w:p w:rsidR="00DE577A" w:rsidRDefault="00DE577A" w:rsidP="00190DEC">
      <w:pPr>
        <w:pStyle w:val="BodyA"/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</w:t>
      </w:r>
      <w:r w:rsidR="00190DEC">
        <w:rPr>
          <w:rFonts w:ascii="Times New Roman" w:hAnsi="Times New Roman"/>
          <w:sz w:val="22"/>
        </w:rPr>
        <w:t>regon State University</w:t>
      </w:r>
      <w:r>
        <w:rPr>
          <w:rFonts w:ascii="Times New Roman" w:hAnsi="Times New Roman"/>
          <w:sz w:val="22"/>
        </w:rPr>
        <w:t xml:space="preserve"> – C</w:t>
      </w:r>
      <w:r w:rsidR="00190DEC">
        <w:rPr>
          <w:rFonts w:ascii="Times New Roman" w:hAnsi="Times New Roman"/>
          <w:sz w:val="22"/>
        </w:rPr>
        <w:t>ascades</w:t>
      </w:r>
      <w:r>
        <w:rPr>
          <w:rFonts w:ascii="Times New Roman" w:hAnsi="Times New Roman"/>
          <w:sz w:val="22"/>
        </w:rPr>
        <w:tab/>
        <w:t>Anticipated Graduation: June 2020</w:t>
      </w:r>
    </w:p>
    <w:p w:rsidR="003331F3" w:rsidRDefault="003331F3">
      <w:pPr>
        <w:pStyle w:val="BodyA"/>
        <w:rPr>
          <w:rFonts w:ascii="Times New Roman" w:hAnsi="Times New Roman"/>
          <w:sz w:val="22"/>
        </w:rPr>
      </w:pPr>
    </w:p>
    <w:p w:rsidR="00F82AC9" w:rsidRDefault="00493708">
      <w:pPr>
        <w:pStyle w:val="BodyA"/>
        <w:pBdr>
          <w:bottom w:val="single" w:sz="6" w:space="1" w:color="auto"/>
        </w:pBdr>
        <w:rPr>
          <w:rFonts w:ascii="Times New Roman Bold" w:hAnsi="Times New Roman Bold"/>
          <w:sz w:val="22"/>
        </w:rPr>
      </w:pPr>
      <w:r>
        <w:rPr>
          <w:rFonts w:ascii="Times New Roman Bold" w:hAnsi="Times New Roman Bold"/>
          <w:sz w:val="22"/>
        </w:rPr>
        <w:t>Technical Skills:</w:t>
      </w:r>
    </w:p>
    <w:p w:rsidR="00493708" w:rsidRPr="00493708" w:rsidRDefault="00493708">
      <w:pPr>
        <w:pStyle w:val="BodyA"/>
        <w:rPr>
          <w:rFonts w:ascii="Times New Roman" w:hAnsi="Times New Roman"/>
          <w:sz w:val="22"/>
        </w:rPr>
      </w:pPr>
      <w:r w:rsidRPr="00493708">
        <w:rPr>
          <w:rFonts w:ascii="Times New Roman" w:hAnsi="Times New Roman"/>
          <w:sz w:val="22"/>
        </w:rPr>
        <w:t>HTML, CSS, Boot</w:t>
      </w:r>
      <w:r w:rsidR="00190DEC">
        <w:rPr>
          <w:rFonts w:ascii="Times New Roman" w:hAnsi="Times New Roman"/>
          <w:sz w:val="22"/>
        </w:rPr>
        <w:t>s</w:t>
      </w:r>
      <w:r w:rsidRPr="00493708">
        <w:rPr>
          <w:rFonts w:ascii="Times New Roman" w:hAnsi="Times New Roman"/>
          <w:sz w:val="22"/>
        </w:rPr>
        <w:t>trap, JavaScript, SQL, Python</w:t>
      </w:r>
      <w:r>
        <w:rPr>
          <w:rFonts w:ascii="Times New Roman" w:hAnsi="Times New Roman"/>
          <w:sz w:val="22"/>
        </w:rPr>
        <w:t>, Google Docs, Microsoft Office, M</w:t>
      </w:r>
      <w:r w:rsidR="00190DEC">
        <w:rPr>
          <w:rFonts w:ascii="Times New Roman" w:hAnsi="Times New Roman"/>
          <w:sz w:val="22"/>
        </w:rPr>
        <w:t>acOS</w:t>
      </w:r>
      <w:r>
        <w:rPr>
          <w:rFonts w:ascii="Times New Roman" w:hAnsi="Times New Roman"/>
          <w:sz w:val="22"/>
        </w:rPr>
        <w:t xml:space="preserve"> and </w:t>
      </w:r>
      <w:r w:rsidR="00190DEC">
        <w:rPr>
          <w:rFonts w:ascii="Times New Roman" w:hAnsi="Times New Roman"/>
          <w:sz w:val="22"/>
        </w:rPr>
        <w:t>Windows</w:t>
      </w:r>
    </w:p>
    <w:p w:rsidR="00493708" w:rsidRDefault="00493708" w:rsidP="007E6A51">
      <w:pPr>
        <w:pStyle w:val="BodyA"/>
        <w:rPr>
          <w:rFonts w:ascii="Times New Roman Bold" w:hAnsi="Times New Roman Bold"/>
          <w:sz w:val="22"/>
        </w:rPr>
      </w:pPr>
    </w:p>
    <w:p w:rsidR="00F82AC9" w:rsidRDefault="007E6A51" w:rsidP="007E6A51">
      <w:pPr>
        <w:pStyle w:val="BodyA"/>
        <w:pBdr>
          <w:bottom w:val="single" w:sz="6" w:space="1" w:color="auto"/>
        </w:pBdr>
        <w:rPr>
          <w:rFonts w:ascii="Times New Roman Bold" w:hAnsi="Times New Roman Bold"/>
          <w:sz w:val="22"/>
        </w:rPr>
      </w:pPr>
      <w:r>
        <w:rPr>
          <w:rFonts w:ascii="Times New Roman Bold" w:hAnsi="Times New Roman Bold"/>
          <w:sz w:val="22"/>
        </w:rPr>
        <w:t>Work Experience:</w:t>
      </w:r>
    </w:p>
    <w:p w:rsidR="005F3D28" w:rsidRDefault="00493708" w:rsidP="00AA6D7B">
      <w:pPr>
        <w:pStyle w:val="BodyA"/>
        <w:tabs>
          <w:tab w:val="right" w:pos="10800"/>
        </w:tabs>
        <w:rPr>
          <w:rFonts w:ascii="Times New Roman Bold" w:hAnsi="Times New Roman Bold"/>
          <w:sz w:val="22"/>
        </w:rPr>
      </w:pPr>
      <w:r w:rsidRPr="00493708">
        <w:rPr>
          <w:rFonts w:ascii="Times New Roman" w:hAnsi="Times New Roman"/>
          <w:sz w:val="22"/>
        </w:rPr>
        <w:t xml:space="preserve">CRUX FERMENTATION PROJECT, </w:t>
      </w:r>
      <w:r w:rsidR="005F3D28" w:rsidRPr="00493708">
        <w:rPr>
          <w:rFonts w:ascii="Times New Roman" w:hAnsi="Times New Roman"/>
          <w:sz w:val="22"/>
        </w:rPr>
        <w:t>Bend, OR</w:t>
      </w:r>
      <w:r w:rsidR="00AA6D7B">
        <w:rPr>
          <w:rFonts w:ascii="Times New Roman" w:hAnsi="Times New Roman"/>
          <w:sz w:val="22"/>
        </w:rPr>
        <w:tab/>
        <w:t xml:space="preserve">February 2017 </w:t>
      </w:r>
      <w:r w:rsidR="007910F5">
        <w:rPr>
          <w:rFonts w:ascii="Times New Roman" w:hAnsi="Times New Roman"/>
          <w:sz w:val="22"/>
        </w:rPr>
        <w:t>–</w:t>
      </w:r>
      <w:r w:rsidR="00AA6D7B">
        <w:rPr>
          <w:rFonts w:ascii="Times New Roman" w:hAnsi="Times New Roman"/>
          <w:sz w:val="22"/>
        </w:rPr>
        <w:t xml:space="preserve"> Present</w:t>
      </w:r>
      <w:r w:rsidR="007910F5">
        <w:rPr>
          <w:rFonts w:ascii="Times New Roman" w:hAnsi="Times New Roman"/>
          <w:sz w:val="22"/>
        </w:rPr>
        <w:t xml:space="preserve"> </w:t>
      </w:r>
    </w:p>
    <w:p w:rsidR="005F3D28" w:rsidRDefault="005F3D28" w:rsidP="007E6A51">
      <w:pPr>
        <w:pStyle w:val="BodyA"/>
        <w:rPr>
          <w:rFonts w:ascii="Times New Roman Bold" w:hAnsi="Times New Roman Bold"/>
          <w:sz w:val="22"/>
        </w:rPr>
      </w:pPr>
      <w:r>
        <w:rPr>
          <w:rFonts w:ascii="Times New Roman Bold" w:hAnsi="Times New Roman Bold"/>
          <w:sz w:val="22"/>
        </w:rPr>
        <w:t>Bartender/Server</w:t>
      </w:r>
    </w:p>
    <w:p w:rsidR="005F3D28" w:rsidRDefault="00AA6D7B" w:rsidP="00493708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Take initiative to </w:t>
      </w:r>
      <w:r w:rsidR="00190DEC">
        <w:rPr>
          <w:rFonts w:ascii="Times New Roman" w:hAnsi="Times New Roman"/>
          <w:sz w:val="22"/>
        </w:rPr>
        <w:t>engage in over 30</w:t>
      </w:r>
      <w:r w:rsidR="005F3D28">
        <w:rPr>
          <w:rFonts w:ascii="Times New Roman" w:hAnsi="Times New Roman"/>
          <w:sz w:val="22"/>
        </w:rPr>
        <w:t xml:space="preserve"> beer education classes </w:t>
      </w:r>
      <w:r w:rsidR="00493708">
        <w:rPr>
          <w:rFonts w:ascii="Times New Roman" w:hAnsi="Times New Roman"/>
          <w:sz w:val="22"/>
        </w:rPr>
        <w:t>to gain knowledge</w:t>
      </w:r>
      <w:r w:rsidR="00493708" w:rsidRPr="00493708">
        <w:rPr>
          <w:rFonts w:ascii="Times New Roman" w:hAnsi="Times New Roman"/>
          <w:sz w:val="22"/>
        </w:rPr>
        <w:t xml:space="preserve"> </w:t>
      </w:r>
      <w:r w:rsidR="00493708">
        <w:rPr>
          <w:rFonts w:ascii="Times New Roman" w:hAnsi="Times New Roman"/>
          <w:sz w:val="22"/>
        </w:rPr>
        <w:t>above and beyond the required training</w:t>
      </w:r>
    </w:p>
    <w:p w:rsidR="00AA6D7B" w:rsidRDefault="00190DEC" w:rsidP="00AA6D7B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Solve problems decisively in a chaotic environment</w:t>
      </w:r>
    </w:p>
    <w:p w:rsidR="005F3D28" w:rsidRDefault="00AA6D7B" w:rsidP="005F3D28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Educate</w:t>
      </w:r>
      <w:r w:rsidR="005F3D28">
        <w:rPr>
          <w:rFonts w:ascii="Times New Roman" w:hAnsi="Times New Roman"/>
          <w:sz w:val="22"/>
        </w:rPr>
        <w:t xml:space="preserve"> customers </w:t>
      </w:r>
      <w:r>
        <w:rPr>
          <w:rFonts w:ascii="Times New Roman" w:hAnsi="Times New Roman"/>
          <w:sz w:val="22"/>
        </w:rPr>
        <w:t>on technical</w:t>
      </w:r>
      <w:r w:rsidR="005F3D28">
        <w:rPr>
          <w:rFonts w:ascii="Times New Roman" w:hAnsi="Times New Roman"/>
          <w:sz w:val="22"/>
        </w:rPr>
        <w:t xml:space="preserve"> aspects</w:t>
      </w:r>
      <w:r>
        <w:rPr>
          <w:rFonts w:ascii="Times New Roman" w:hAnsi="Times New Roman"/>
          <w:sz w:val="22"/>
        </w:rPr>
        <w:t xml:space="preserve"> and process</w:t>
      </w:r>
      <w:r w:rsidR="005F3D28">
        <w:rPr>
          <w:rFonts w:ascii="Times New Roman" w:hAnsi="Times New Roman"/>
          <w:sz w:val="22"/>
        </w:rPr>
        <w:t xml:space="preserve"> of craft beer to build r</w:t>
      </w:r>
      <w:r w:rsidR="00190DEC">
        <w:rPr>
          <w:rFonts w:ascii="Times New Roman" w:hAnsi="Times New Roman"/>
          <w:sz w:val="22"/>
        </w:rPr>
        <w:t>apport</w:t>
      </w:r>
      <w:r w:rsidR="005F3D28">
        <w:rPr>
          <w:rFonts w:ascii="Times New Roman" w:hAnsi="Times New Roman"/>
          <w:sz w:val="22"/>
        </w:rPr>
        <w:t xml:space="preserve"> and create a regular following</w:t>
      </w:r>
    </w:p>
    <w:p w:rsidR="00AA6D7B" w:rsidRDefault="00190DEC" w:rsidP="005F3D28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Communicate with a team of 10 or more</w:t>
      </w:r>
      <w:r w:rsidR="00AA6D7B">
        <w:rPr>
          <w:rFonts w:ascii="Times New Roman" w:hAnsi="Times New Roman"/>
          <w:sz w:val="22"/>
        </w:rPr>
        <w:t xml:space="preserve"> and multi-task to ensure customer satisfaction</w:t>
      </w:r>
    </w:p>
    <w:p w:rsidR="00AA6D7B" w:rsidRPr="00AA6D7B" w:rsidRDefault="00190DEC" w:rsidP="00AA6D7B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Build relationships by organizing </w:t>
      </w:r>
      <w:r w:rsidR="003340D6">
        <w:rPr>
          <w:rFonts w:ascii="Times New Roman" w:hAnsi="Times New Roman"/>
          <w:sz w:val="22"/>
        </w:rPr>
        <w:t>5</w:t>
      </w:r>
      <w:r w:rsidR="00AA6D7B">
        <w:rPr>
          <w:rFonts w:ascii="Times New Roman" w:hAnsi="Times New Roman"/>
          <w:sz w:val="22"/>
        </w:rPr>
        <w:t xml:space="preserve"> </w:t>
      </w:r>
      <w:r w:rsidR="003340D6">
        <w:rPr>
          <w:rFonts w:ascii="Times New Roman" w:hAnsi="Times New Roman"/>
          <w:sz w:val="22"/>
        </w:rPr>
        <w:t>events</w:t>
      </w:r>
      <w:r w:rsidR="00AA6D7B">
        <w:rPr>
          <w:rFonts w:ascii="Times New Roman" w:hAnsi="Times New Roman"/>
          <w:sz w:val="22"/>
        </w:rPr>
        <w:t xml:space="preserve"> within the Crux employee community to build relationships and create a better working environment </w:t>
      </w:r>
    </w:p>
    <w:p w:rsidR="005F3D28" w:rsidRDefault="005F3D28" w:rsidP="005F3D28">
      <w:pPr>
        <w:pStyle w:val="BodyA"/>
        <w:ind w:left="360"/>
        <w:jc w:val="both"/>
        <w:rPr>
          <w:rFonts w:ascii="Times New Roman" w:hAnsi="Times New Roman"/>
          <w:sz w:val="22"/>
        </w:rPr>
      </w:pPr>
    </w:p>
    <w:p w:rsidR="007E6A51" w:rsidRDefault="00AA6D7B" w:rsidP="00AA6D7B">
      <w:pPr>
        <w:pStyle w:val="BodyA"/>
        <w:tabs>
          <w:tab w:val="right" w:pos="10800"/>
        </w:tabs>
        <w:rPr>
          <w:rFonts w:ascii="Times New Roman Bold" w:hAnsi="Times New Roman Bold"/>
          <w:sz w:val="22"/>
        </w:rPr>
      </w:pPr>
      <w:r w:rsidRPr="00AA6D7B">
        <w:rPr>
          <w:rFonts w:ascii="Times New Roman" w:hAnsi="Times New Roman"/>
          <w:sz w:val="22"/>
        </w:rPr>
        <w:t xml:space="preserve">TEN10 BREWING, </w:t>
      </w:r>
      <w:r w:rsidR="007E6A51" w:rsidRPr="00AA6D7B">
        <w:rPr>
          <w:rFonts w:ascii="Times New Roman" w:hAnsi="Times New Roman"/>
          <w:sz w:val="22"/>
        </w:rPr>
        <w:t>Orlando, FL</w:t>
      </w:r>
      <w:r>
        <w:rPr>
          <w:rFonts w:ascii="Times New Roman Bold" w:hAnsi="Times New Roman Bold"/>
          <w:sz w:val="22"/>
        </w:rPr>
        <w:tab/>
      </w:r>
      <w:r w:rsidRPr="00AA6D7B">
        <w:rPr>
          <w:rFonts w:ascii="Times New Roman" w:hAnsi="Times New Roman"/>
          <w:sz w:val="22"/>
        </w:rPr>
        <w:t>June</w:t>
      </w:r>
      <w:r>
        <w:rPr>
          <w:rFonts w:ascii="Times New Roman Bold" w:hAnsi="Times New Roman Bold"/>
          <w:sz w:val="22"/>
        </w:rPr>
        <w:t xml:space="preserve"> </w:t>
      </w:r>
      <w:r w:rsidR="007E6A51" w:rsidRPr="00AA6D7B">
        <w:rPr>
          <w:rFonts w:ascii="Times New Roman" w:hAnsi="Times New Roman"/>
          <w:sz w:val="22"/>
        </w:rPr>
        <w:t xml:space="preserve">2015 </w:t>
      </w:r>
      <w:r>
        <w:rPr>
          <w:rFonts w:ascii="Times New Roman" w:hAnsi="Times New Roman"/>
          <w:sz w:val="22"/>
        </w:rPr>
        <w:t>–</w:t>
      </w:r>
      <w:r w:rsidR="007E6A51" w:rsidRPr="00AA6D7B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October </w:t>
      </w:r>
      <w:r w:rsidR="007E6A51" w:rsidRPr="00AA6D7B">
        <w:rPr>
          <w:rFonts w:ascii="Times New Roman" w:hAnsi="Times New Roman"/>
          <w:sz w:val="22"/>
        </w:rPr>
        <w:t>2016</w:t>
      </w:r>
    </w:p>
    <w:p w:rsidR="007E6A51" w:rsidRDefault="007E6A51" w:rsidP="007E6A51">
      <w:pPr>
        <w:pStyle w:val="BodyA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Assistant Bar Manager</w:t>
      </w:r>
      <w:r>
        <w:rPr>
          <w:rFonts w:ascii="Times New Roman Bold" w:hAnsi="Times New Roman Bold"/>
          <w:sz w:val="22"/>
        </w:rPr>
        <w:t xml:space="preserve"> </w:t>
      </w:r>
    </w:p>
    <w:p w:rsidR="007E6A51" w:rsidRDefault="00AA6D7B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Volunteered in the brew house  to become</w:t>
      </w:r>
      <w:r w:rsidR="004663C5">
        <w:rPr>
          <w:rFonts w:ascii="Times New Roman" w:hAnsi="Times New Roman"/>
          <w:sz w:val="22"/>
        </w:rPr>
        <w:t xml:space="preserve"> as knowledgeable as possible about b</w:t>
      </w:r>
      <w:r>
        <w:rPr>
          <w:rFonts w:ascii="Times New Roman" w:hAnsi="Times New Roman"/>
          <w:sz w:val="22"/>
        </w:rPr>
        <w:t>rewing process and products</w:t>
      </w:r>
    </w:p>
    <w:p w:rsidR="00651249" w:rsidRDefault="003340D6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Established</w:t>
      </w:r>
      <w:r w:rsidR="00651249">
        <w:rPr>
          <w:rFonts w:ascii="Times New Roman" w:hAnsi="Times New Roman"/>
          <w:sz w:val="22"/>
        </w:rPr>
        <w:t xml:space="preserve"> new process for growler fills to meet state regulations while increasing efficiency</w:t>
      </w:r>
    </w:p>
    <w:p w:rsidR="007E6A51" w:rsidRDefault="00AA6D7B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Managed daily budget</w:t>
      </w:r>
      <w:r w:rsidR="004663C5">
        <w:rPr>
          <w:rFonts w:ascii="Times New Roman" w:hAnsi="Times New Roman"/>
          <w:sz w:val="22"/>
        </w:rPr>
        <w:t xml:space="preserve"> by counting drawers, dividing tips, filing and inputting</w:t>
      </w:r>
      <w:r w:rsidR="001D2FD3">
        <w:rPr>
          <w:rFonts w:ascii="Times New Roman" w:hAnsi="Times New Roman"/>
          <w:sz w:val="22"/>
        </w:rPr>
        <w:t xml:space="preserve"> e</w:t>
      </w:r>
      <w:r w:rsidR="004663C5">
        <w:rPr>
          <w:rFonts w:ascii="Times New Roman" w:hAnsi="Times New Roman"/>
          <w:sz w:val="22"/>
        </w:rPr>
        <w:t xml:space="preserve">nd of day </w:t>
      </w:r>
      <w:r w:rsidR="001D2FD3">
        <w:rPr>
          <w:rFonts w:ascii="Times New Roman" w:hAnsi="Times New Roman"/>
          <w:sz w:val="22"/>
        </w:rPr>
        <w:t xml:space="preserve">numbers </w:t>
      </w:r>
    </w:p>
    <w:p w:rsidR="00AA6D7B" w:rsidRDefault="00AA6D7B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Resolved conflicts with customers and between employees</w:t>
      </w:r>
    </w:p>
    <w:p w:rsidR="00AA6D7B" w:rsidRDefault="00AA6D7B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Trained and supervised staff</w:t>
      </w:r>
      <w:r w:rsidR="003340D6">
        <w:rPr>
          <w:rFonts w:ascii="Times New Roman" w:hAnsi="Times New Roman"/>
          <w:sz w:val="22"/>
        </w:rPr>
        <w:t xml:space="preserve"> of 15</w:t>
      </w:r>
      <w:r>
        <w:rPr>
          <w:rFonts w:ascii="Times New Roman" w:hAnsi="Times New Roman"/>
          <w:sz w:val="22"/>
        </w:rPr>
        <w:t>, delegated tasks and held staff accountable</w:t>
      </w:r>
    </w:p>
    <w:p w:rsidR="00651249" w:rsidRDefault="003340D6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</w:t>
      </w:r>
      <w:r w:rsidR="00651249">
        <w:rPr>
          <w:rFonts w:ascii="Times New Roman" w:hAnsi="Times New Roman"/>
          <w:sz w:val="22"/>
        </w:rPr>
        <w:t>olved problems during busy times and last minute changes</w:t>
      </w:r>
    </w:p>
    <w:p w:rsidR="00651249" w:rsidRDefault="00651249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Planned and coordinated</w:t>
      </w:r>
      <w:r w:rsidR="001D2FD3">
        <w:rPr>
          <w:rFonts w:ascii="Times New Roman" w:hAnsi="Times New Roman"/>
          <w:sz w:val="22"/>
        </w:rPr>
        <w:t xml:space="preserve"> brewery events </w:t>
      </w:r>
      <w:r>
        <w:rPr>
          <w:rFonts w:ascii="Times New Roman" w:hAnsi="Times New Roman"/>
          <w:sz w:val="22"/>
        </w:rPr>
        <w:t>for 20 to 200 people</w:t>
      </w:r>
    </w:p>
    <w:p w:rsidR="007E6A51" w:rsidRDefault="00651249" w:rsidP="007E6A51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Promoted events through community outreach, flyers, social media, podcasts and newspaper</w:t>
      </w:r>
    </w:p>
    <w:p w:rsidR="003331F3" w:rsidRDefault="003331F3">
      <w:pPr>
        <w:pStyle w:val="BodyA"/>
        <w:rPr>
          <w:rFonts w:ascii="Times New Roman" w:hAnsi="Times New Roman"/>
          <w:sz w:val="16"/>
        </w:rPr>
      </w:pPr>
    </w:p>
    <w:p w:rsidR="003331F3" w:rsidRPr="00651249" w:rsidRDefault="00651249" w:rsidP="00651249">
      <w:pPr>
        <w:pStyle w:val="BodyA"/>
        <w:tabs>
          <w:tab w:val="right" w:pos="10800"/>
        </w:tabs>
        <w:rPr>
          <w:rFonts w:ascii="Times New Roman" w:hAnsi="Times New Roman"/>
          <w:sz w:val="22"/>
        </w:rPr>
      </w:pPr>
      <w:r w:rsidRPr="00651249">
        <w:rPr>
          <w:rFonts w:ascii="Times New Roman" w:hAnsi="Times New Roman"/>
          <w:sz w:val="22"/>
        </w:rPr>
        <w:t xml:space="preserve">ARBOR MEDICAL STAFFING, </w:t>
      </w:r>
      <w:r w:rsidR="003331F3" w:rsidRPr="00651249">
        <w:rPr>
          <w:rFonts w:ascii="Times New Roman" w:hAnsi="Times New Roman"/>
          <w:sz w:val="22"/>
        </w:rPr>
        <w:t>Orlando,</w:t>
      </w:r>
      <w:r w:rsidR="007E6A51" w:rsidRPr="00651249">
        <w:rPr>
          <w:rFonts w:ascii="Times New Roman" w:hAnsi="Times New Roman"/>
          <w:sz w:val="22"/>
        </w:rPr>
        <w:t xml:space="preserve"> FL</w:t>
      </w:r>
      <w:r w:rsidRPr="00651249">
        <w:rPr>
          <w:rFonts w:ascii="Times New Roman" w:hAnsi="Times New Roman"/>
          <w:sz w:val="22"/>
        </w:rPr>
        <w:tab/>
      </w:r>
      <w:r w:rsidR="007910F5">
        <w:rPr>
          <w:rFonts w:ascii="Times New Roman" w:hAnsi="Times New Roman"/>
          <w:sz w:val="22"/>
        </w:rPr>
        <w:t xml:space="preserve">September </w:t>
      </w:r>
      <w:r w:rsidR="007E6A51" w:rsidRPr="00651249">
        <w:rPr>
          <w:rFonts w:ascii="Times New Roman" w:hAnsi="Times New Roman"/>
          <w:sz w:val="22"/>
        </w:rPr>
        <w:t xml:space="preserve">2012 </w:t>
      </w:r>
      <w:r w:rsidR="007910F5">
        <w:rPr>
          <w:rFonts w:ascii="Times New Roman" w:hAnsi="Times New Roman"/>
          <w:sz w:val="22"/>
        </w:rPr>
        <w:t>–</w:t>
      </w:r>
      <w:r w:rsidR="007E6A51" w:rsidRPr="00651249">
        <w:rPr>
          <w:rFonts w:ascii="Times New Roman" w:hAnsi="Times New Roman"/>
          <w:sz w:val="22"/>
        </w:rPr>
        <w:t xml:space="preserve"> </w:t>
      </w:r>
      <w:r w:rsidR="00DA1317">
        <w:rPr>
          <w:rFonts w:ascii="Times New Roman" w:hAnsi="Times New Roman"/>
          <w:sz w:val="22"/>
        </w:rPr>
        <w:t>June 2015</w:t>
      </w:r>
    </w:p>
    <w:p w:rsidR="003331F3" w:rsidRDefault="00651249">
      <w:pPr>
        <w:pStyle w:val="BodyA"/>
        <w:rPr>
          <w:rFonts w:ascii="Times New Roman" w:hAnsi="Times New Roman"/>
          <w:sz w:val="22"/>
        </w:rPr>
      </w:pPr>
      <w:r>
        <w:rPr>
          <w:rFonts w:ascii="Times New Roman Bold" w:hAnsi="Times New Roman Bold"/>
          <w:sz w:val="22"/>
        </w:rPr>
        <w:t>Staffing Coordinator</w:t>
      </w:r>
    </w:p>
    <w:p w:rsidR="003331F3" w:rsidRDefault="007910F5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Staffed</w:t>
      </w:r>
      <w:r w:rsidR="003331F3">
        <w:rPr>
          <w:rFonts w:ascii="Times New Roman" w:hAnsi="Times New Roman"/>
          <w:sz w:val="22"/>
        </w:rPr>
        <w:t xml:space="preserve"> nurses </w:t>
      </w:r>
      <w:r>
        <w:rPr>
          <w:rFonts w:ascii="Times New Roman" w:hAnsi="Times New Roman"/>
          <w:sz w:val="22"/>
        </w:rPr>
        <w:t>(C.N.A., L.P.N. and R.N.)</w:t>
      </w:r>
      <w:r w:rsidR="003331F3">
        <w:rPr>
          <w:rFonts w:ascii="Times New Roman" w:hAnsi="Times New Roman"/>
          <w:sz w:val="22"/>
        </w:rPr>
        <w:t xml:space="preserve"> in nursing homes, hospitals, and other healthcare facilities </w:t>
      </w:r>
      <w:r>
        <w:rPr>
          <w:rFonts w:ascii="Times New Roman" w:hAnsi="Times New Roman"/>
          <w:sz w:val="22"/>
        </w:rPr>
        <w:t>across the U.S.</w:t>
      </w:r>
    </w:p>
    <w:p w:rsidR="007910F5" w:rsidRDefault="007910F5" w:rsidP="007910F5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Brought in new facility contracts and hired over 50 new nurses to staff them </w:t>
      </w:r>
    </w:p>
    <w:p w:rsidR="007910F5" w:rsidRDefault="007910F5" w:rsidP="007910F5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Consistently met projected monthly revenue goals</w:t>
      </w:r>
    </w:p>
    <w:p w:rsidR="007910F5" w:rsidRDefault="007910F5" w:rsidP="007910F5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on-call nights and weekends to respond to immediate needs of contracted sites </w:t>
      </w:r>
    </w:p>
    <w:p w:rsidR="003331F3" w:rsidRDefault="007910F5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Identified qualified applicants, found</w:t>
      </w:r>
      <w:r w:rsidR="003331F3">
        <w:rPr>
          <w:rFonts w:ascii="Times New Roman" w:hAnsi="Times New Roman"/>
          <w:sz w:val="22"/>
        </w:rPr>
        <w:t xml:space="preserve"> appropriate job placements </w:t>
      </w:r>
      <w:r>
        <w:rPr>
          <w:rFonts w:ascii="Times New Roman" w:hAnsi="Times New Roman"/>
          <w:sz w:val="22"/>
        </w:rPr>
        <w:t xml:space="preserve">and facilitated the required orientation training  </w:t>
      </w:r>
    </w:p>
    <w:p w:rsidR="003331F3" w:rsidRDefault="007910F5">
      <w:pPr>
        <w:pStyle w:val="BodyA"/>
        <w:numPr>
          <w:ilvl w:val="0"/>
          <w:numId w:val="2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Communicated</w:t>
      </w:r>
      <w:r w:rsidR="003331F3">
        <w:rPr>
          <w:rFonts w:ascii="Times New Roman" w:hAnsi="Times New Roman"/>
          <w:sz w:val="22"/>
        </w:rPr>
        <w:t xml:space="preserve"> with medical staff and healthcare facilities to create, organize, and maintain 24-hour schedules </w:t>
      </w:r>
    </w:p>
    <w:p w:rsidR="003331F3" w:rsidRDefault="003331F3">
      <w:pPr>
        <w:pStyle w:val="BodyA"/>
        <w:rPr>
          <w:rFonts w:ascii="Times New Roman" w:hAnsi="Times New Roman"/>
          <w:sz w:val="22"/>
        </w:rPr>
      </w:pPr>
    </w:p>
    <w:p w:rsidR="003331F3" w:rsidRDefault="007910F5" w:rsidP="007910F5">
      <w:pPr>
        <w:pStyle w:val="BodyA"/>
        <w:tabs>
          <w:tab w:val="right" w:pos="10800"/>
        </w:tabs>
        <w:rPr>
          <w:rFonts w:ascii="Times New Roman" w:hAnsi="Times New Roman"/>
          <w:sz w:val="22"/>
        </w:rPr>
      </w:pPr>
      <w:r w:rsidRPr="007910F5">
        <w:rPr>
          <w:rFonts w:ascii="Times New Roman" w:hAnsi="Times New Roman"/>
          <w:sz w:val="22"/>
        </w:rPr>
        <w:t>BEST BUY,</w:t>
      </w:r>
      <w:r w:rsidR="003331F3" w:rsidRPr="007910F5">
        <w:rPr>
          <w:rFonts w:ascii="Times New Roman" w:hAnsi="Times New Roman"/>
          <w:sz w:val="22"/>
        </w:rPr>
        <w:t xml:space="preserve"> Orlando, FL</w:t>
      </w:r>
      <w:r w:rsidRPr="007910F5">
        <w:rPr>
          <w:rFonts w:ascii="Times New Roman" w:hAnsi="Times New Roman"/>
          <w:sz w:val="22"/>
        </w:rPr>
        <w:tab/>
        <w:t xml:space="preserve">January </w:t>
      </w:r>
      <w:r w:rsidR="003331F3" w:rsidRPr="007910F5">
        <w:rPr>
          <w:rFonts w:ascii="Times New Roman" w:hAnsi="Times New Roman"/>
          <w:sz w:val="22"/>
        </w:rPr>
        <w:t xml:space="preserve">2007 </w:t>
      </w:r>
      <w:r>
        <w:rPr>
          <w:rFonts w:ascii="Times New Roman" w:hAnsi="Times New Roman"/>
          <w:sz w:val="22"/>
        </w:rPr>
        <w:t>–</w:t>
      </w:r>
      <w:r w:rsidR="003331F3" w:rsidRPr="007910F5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September </w:t>
      </w:r>
      <w:r w:rsidR="003331F3" w:rsidRPr="007910F5">
        <w:rPr>
          <w:rFonts w:ascii="Times New Roman" w:hAnsi="Times New Roman"/>
          <w:sz w:val="22"/>
        </w:rPr>
        <w:t>2012</w:t>
      </w:r>
    </w:p>
    <w:p w:rsidR="003331F3" w:rsidRPr="007910F5" w:rsidRDefault="007910F5">
      <w:pPr>
        <w:pStyle w:val="BodyA"/>
        <w:rPr>
          <w:rFonts w:ascii="Times New Roman" w:hAnsi="Times New Roman"/>
          <w:b/>
          <w:sz w:val="22"/>
        </w:rPr>
      </w:pPr>
      <w:r w:rsidRPr="007910F5">
        <w:rPr>
          <w:rFonts w:ascii="Times New Roman" w:hAnsi="Times New Roman"/>
          <w:b/>
          <w:sz w:val="22"/>
        </w:rPr>
        <w:t>Home Theater Department Lead</w:t>
      </w:r>
    </w:p>
    <w:p w:rsidR="003331F3" w:rsidRDefault="003331F3">
      <w:pPr>
        <w:pStyle w:val="BodyA"/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Selected to participate in the women’s leadership group WOLF, which </w:t>
      </w:r>
      <w:r w:rsidR="007910F5">
        <w:rPr>
          <w:rFonts w:ascii="Times New Roman" w:hAnsi="Times New Roman"/>
          <w:sz w:val="22"/>
        </w:rPr>
        <w:t>provided opportunity to</w:t>
      </w:r>
      <w:r>
        <w:rPr>
          <w:rFonts w:ascii="Times New Roman" w:hAnsi="Times New Roman"/>
          <w:sz w:val="22"/>
        </w:rPr>
        <w:t xml:space="preserve"> shadow district management, create a </w:t>
      </w:r>
      <w:r w:rsidR="007910F5">
        <w:rPr>
          <w:rFonts w:ascii="Times New Roman" w:hAnsi="Times New Roman"/>
          <w:sz w:val="22"/>
        </w:rPr>
        <w:t xml:space="preserve">business plan for Home Theater and </w:t>
      </w:r>
      <w:r>
        <w:rPr>
          <w:rFonts w:ascii="Times New Roman" w:hAnsi="Times New Roman"/>
          <w:sz w:val="22"/>
        </w:rPr>
        <w:t>practice public speaking</w:t>
      </w:r>
    </w:p>
    <w:p w:rsidR="003331F3" w:rsidRDefault="003331F3">
      <w:pPr>
        <w:pStyle w:val="BodyA"/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color w:val="FF0000"/>
          <w:sz w:val="22"/>
        </w:rPr>
      </w:pPr>
      <w:r>
        <w:rPr>
          <w:rFonts w:ascii="Times New Roman" w:hAnsi="Times New Roman"/>
          <w:sz w:val="22"/>
        </w:rPr>
        <w:t xml:space="preserve">Selected to joined Next </w:t>
      </w:r>
      <w:r w:rsidR="007E6A51">
        <w:rPr>
          <w:rFonts w:ascii="Times New Roman" w:hAnsi="Times New Roman"/>
          <w:sz w:val="22"/>
        </w:rPr>
        <w:t>Generation</w:t>
      </w:r>
      <w:r w:rsidR="007910F5">
        <w:rPr>
          <w:rFonts w:ascii="Times New Roman" w:hAnsi="Times New Roman"/>
          <w:sz w:val="22"/>
        </w:rPr>
        <w:t xml:space="preserve"> </w:t>
      </w:r>
      <w:r w:rsidR="00F82AC9">
        <w:rPr>
          <w:rFonts w:ascii="Times New Roman" w:hAnsi="Times New Roman"/>
          <w:sz w:val="22"/>
        </w:rPr>
        <w:t xml:space="preserve">group </w:t>
      </w:r>
      <w:r w:rsidR="007910F5"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z w:val="22"/>
        </w:rPr>
        <w:t xml:space="preserve"> create goa</w:t>
      </w:r>
      <w:r w:rsidR="00F82AC9">
        <w:rPr>
          <w:rFonts w:ascii="Times New Roman" w:hAnsi="Times New Roman"/>
          <w:sz w:val="22"/>
        </w:rPr>
        <w:t xml:space="preserve">ls, manage customer complaints and </w:t>
      </w:r>
      <w:r>
        <w:rPr>
          <w:rFonts w:ascii="Times New Roman" w:hAnsi="Times New Roman"/>
          <w:sz w:val="22"/>
        </w:rPr>
        <w:t xml:space="preserve">motivate a diverse staff </w:t>
      </w:r>
    </w:p>
    <w:p w:rsidR="003331F3" w:rsidRDefault="007E6A51">
      <w:pPr>
        <w:pStyle w:val="BodyA"/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custo</w:t>
      </w:r>
      <w:r w:rsidR="003331F3">
        <w:rPr>
          <w:rFonts w:ascii="Times New Roman" w:hAnsi="Times New Roman"/>
          <w:sz w:val="22"/>
        </w:rPr>
        <w:t xml:space="preserve">mers with all aspects of Home </w:t>
      </w:r>
      <w:r>
        <w:rPr>
          <w:rFonts w:ascii="Times New Roman" w:hAnsi="Times New Roman"/>
          <w:sz w:val="22"/>
        </w:rPr>
        <w:t>Theater</w:t>
      </w:r>
      <w:r w:rsidR="003331F3">
        <w:rPr>
          <w:rFonts w:ascii="Times New Roman" w:hAnsi="Times New Roman"/>
          <w:sz w:val="22"/>
        </w:rPr>
        <w:t xml:space="preserve"> purchases</w:t>
      </w:r>
    </w:p>
    <w:p w:rsidR="003331F3" w:rsidRDefault="00F82AC9">
      <w:pPr>
        <w:pStyle w:val="BodyA"/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Recommended theater p</w:t>
      </w:r>
      <w:r w:rsidR="003331F3">
        <w:rPr>
          <w:rFonts w:ascii="Times New Roman" w:hAnsi="Times New Roman"/>
          <w:sz w:val="22"/>
        </w:rPr>
        <w:t>ackages based on customers’ needs and budget</w:t>
      </w:r>
    </w:p>
    <w:p w:rsidR="003331F3" w:rsidRDefault="003331F3">
      <w:pPr>
        <w:pStyle w:val="BodyA"/>
        <w:jc w:val="both"/>
        <w:rPr>
          <w:rFonts w:ascii="Times New Roman" w:hAnsi="Times New Roman"/>
          <w:sz w:val="22"/>
        </w:rPr>
      </w:pPr>
    </w:p>
    <w:p w:rsidR="00F82AC9" w:rsidRDefault="003331F3">
      <w:pPr>
        <w:pStyle w:val="BodyA"/>
        <w:pBdr>
          <w:bottom w:val="single" w:sz="6" w:space="1" w:color="auto"/>
        </w:pBdr>
        <w:rPr>
          <w:rFonts w:ascii="Times New Roman Bold" w:hAnsi="Times New Roman Bold"/>
          <w:sz w:val="22"/>
        </w:rPr>
      </w:pPr>
      <w:r>
        <w:rPr>
          <w:rFonts w:ascii="Times New Roman Bold" w:hAnsi="Times New Roman Bold"/>
          <w:sz w:val="22"/>
        </w:rPr>
        <w:t>Activities:</w:t>
      </w:r>
    </w:p>
    <w:p w:rsidR="003331F3" w:rsidRDefault="003331F3">
      <w:pPr>
        <w:pStyle w:val="BodyA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College </w:t>
      </w:r>
      <w:r w:rsidR="00F82AC9">
        <w:rPr>
          <w:rFonts w:ascii="Times New Roman" w:hAnsi="Times New Roman"/>
          <w:sz w:val="22"/>
        </w:rPr>
        <w:t>Political Association, Volunteer UCF, SPCA V</w:t>
      </w:r>
      <w:r>
        <w:rPr>
          <w:rFonts w:ascii="Times New Roman" w:hAnsi="Times New Roman"/>
          <w:sz w:val="22"/>
        </w:rPr>
        <w:t xml:space="preserve">olunteer, </w:t>
      </w:r>
      <w:r w:rsidR="00F82AC9">
        <w:rPr>
          <w:rFonts w:ascii="Times New Roman" w:hAnsi="Times New Roman"/>
          <w:sz w:val="22"/>
        </w:rPr>
        <w:t>AIDS Walk, Diabetes W</w:t>
      </w:r>
      <w:r>
        <w:rPr>
          <w:rFonts w:ascii="Times New Roman" w:hAnsi="Times New Roman"/>
          <w:sz w:val="22"/>
        </w:rPr>
        <w:t xml:space="preserve">alk, Relay for Life </w:t>
      </w:r>
    </w:p>
    <w:p w:rsidR="003331F3" w:rsidRPr="006374F4" w:rsidRDefault="003331F3" w:rsidP="00F82AC9">
      <w:pPr>
        <w:pStyle w:val="BodyA"/>
        <w:rPr>
          <w:lang w:bidi="x-none"/>
        </w:rPr>
      </w:pPr>
      <w:r>
        <w:rPr>
          <w:rFonts w:ascii="Times New Roman" w:hAnsi="Times New Roman"/>
          <w:sz w:val="22"/>
        </w:rPr>
        <w:tab/>
      </w:r>
      <w:r w:rsidR="006374F4">
        <w:rPr>
          <w:lang w:bidi="x-none"/>
        </w:rPr>
        <w:tab/>
      </w:r>
    </w:p>
    <w:sectPr w:rsidR="003331F3" w:rsidRPr="006374F4" w:rsidSect="00DE577A">
      <w:headerReference w:type="default" r:id="rId7"/>
      <w:pgSz w:w="12240" w:h="15840"/>
      <w:pgMar w:top="720" w:right="720" w:bottom="720" w:left="720" w:header="79" w:footer="86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D38" w:rsidRDefault="00E41D38">
      <w:r>
        <w:separator/>
      </w:r>
    </w:p>
  </w:endnote>
  <w:endnote w:type="continuationSeparator" w:id="0">
    <w:p w:rsidR="00E41D38" w:rsidRDefault="00E4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D38" w:rsidRDefault="00E41D38">
      <w:r>
        <w:separator/>
      </w:r>
    </w:p>
  </w:footnote>
  <w:footnote w:type="continuationSeparator" w:id="0">
    <w:p w:rsidR="00E41D38" w:rsidRDefault="00E41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1F3" w:rsidRDefault="003331F3">
    <w:pPr>
      <w:pStyle w:val="BodyA"/>
      <w:jc w:val="center"/>
      <w:rPr>
        <w:rFonts w:ascii="Times New Roman" w:hAnsi="Times New Roman"/>
        <w:sz w:val="28"/>
      </w:rPr>
    </w:pPr>
  </w:p>
  <w:p w:rsidR="003331F3" w:rsidRDefault="003331F3">
    <w:pPr>
      <w:pStyle w:val="BodyA"/>
      <w:jc w:val="center"/>
      <w:rPr>
        <w:rFonts w:ascii="Times New Roman" w:hAnsi="Times New Roman"/>
        <w:sz w:val="28"/>
      </w:rPr>
    </w:pPr>
  </w:p>
  <w:p w:rsidR="003331F3" w:rsidRDefault="003331F3">
    <w:pPr>
      <w:pStyle w:val="BodyA"/>
      <w:pBdr>
        <w:bottom w:val="single" w:sz="6" w:space="1" w:color="auto"/>
      </w:pBd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KRISTEN A. ORUE</w:t>
    </w:r>
  </w:p>
  <w:p w:rsidR="003331F3" w:rsidRPr="00F82AC9" w:rsidRDefault="00F82AC9" w:rsidP="00F82AC9">
    <w:pPr>
      <w:pStyle w:val="BodyA"/>
      <w:jc w:val="center"/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480 NE Bellevue Drive, A</w:t>
    </w:r>
    <w:r w:rsidR="002009F2">
      <w:rPr>
        <w:rFonts w:ascii="Times New Roman" w:hAnsi="Times New Roman"/>
        <w:sz w:val="22"/>
      </w:rPr>
      <w:t>pt.104</w:t>
    </w:r>
    <w:r>
      <w:rPr>
        <w:rFonts w:ascii="Times New Roman" w:hAnsi="Times New Roman"/>
        <w:sz w:val="22"/>
      </w:rPr>
      <w:t>,</w:t>
    </w:r>
    <w:r w:rsidR="002009F2">
      <w:rPr>
        <w:rFonts w:ascii="Times New Roman" w:hAnsi="Times New Roman"/>
        <w:sz w:val="22"/>
      </w:rPr>
      <w:t xml:space="preserve"> Bend OR, 97701</w:t>
    </w:r>
    <w:r>
      <w:rPr>
        <w:rFonts w:ascii="Times New Roman" w:hAnsi="Times New Roman"/>
        <w:sz w:val="22"/>
      </w:rPr>
      <w:t>,</w:t>
    </w:r>
    <w:r w:rsidR="00E83CE3">
      <w:rPr>
        <w:rFonts w:ascii="Times New Roman" w:hAnsi="Times New Roman"/>
        <w:sz w:val="22"/>
      </w:rPr>
      <w:t xml:space="preserve"> </w:t>
    </w:r>
    <w:r w:rsidR="003331F3">
      <w:rPr>
        <w:rFonts w:ascii="Times New Roman" w:hAnsi="Times New Roman"/>
        <w:sz w:val="22"/>
      </w:rPr>
      <w:t>407.873.2889</w:t>
    </w:r>
    <w:r>
      <w:rPr>
        <w:rFonts w:ascii="Times New Roman" w:hAnsi="Times New Roman"/>
        <w:sz w:val="22"/>
      </w:rPr>
      <w:t xml:space="preserve">, </w:t>
    </w:r>
    <w:r w:rsidR="007E6A51" w:rsidRPr="00F82AC9">
      <w:rPr>
        <w:rFonts w:ascii="Times New Roman" w:hAnsi="Times New Roman"/>
        <w:sz w:val="22"/>
      </w:rPr>
      <w:t>korue113@gmail.com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1">
      <w:start w:val="1"/>
      <w:numFmt w:val="bullet"/>
      <w:suff w:val="nothing"/>
      <w:lvlText w:val="o"/>
      <w:lvlJc w:val="left"/>
      <w:pPr>
        <w:ind w:left="0" w:firstLine="2160"/>
      </w:pPr>
      <w:rPr>
        <w:rFonts w:ascii="Courier New" w:eastAsia="ヒラギノ角ゴ Pro W3" w:hAnsi="Courier New" w:hint="default"/>
        <w:position w:val="0"/>
      </w:rPr>
    </w:lvl>
    <w:lvl w:ilvl="2">
      <w:start w:val="1"/>
      <w:numFmt w:val="bullet"/>
      <w:suff w:val="nothing"/>
      <w:lvlText w:val=""/>
      <w:lvlJc w:val="left"/>
      <w:pPr>
        <w:ind w:left="0" w:firstLine="2880"/>
      </w:pPr>
      <w:rPr>
        <w:rFonts w:ascii="Wingdings" w:eastAsia="ヒラギノ角ゴ Pro W3" w:hAnsi="Wingdings" w:hint="default"/>
        <w:position w:val="0"/>
      </w:rPr>
    </w:lvl>
    <w:lvl w:ilvl="3">
      <w:start w:val="1"/>
      <w:numFmt w:val="bullet"/>
      <w:suff w:val="nothing"/>
      <w:lvlText w:val="·"/>
      <w:lvlJc w:val="left"/>
      <w:pPr>
        <w:ind w:left="0" w:firstLine="3600"/>
      </w:pPr>
      <w:rPr>
        <w:rFonts w:hint="default"/>
        <w:position w:val="0"/>
      </w:rPr>
    </w:lvl>
    <w:lvl w:ilvl="4">
      <w:start w:val="1"/>
      <w:numFmt w:val="bullet"/>
      <w:suff w:val="nothing"/>
      <w:lvlText w:val="o"/>
      <w:lvlJc w:val="left"/>
      <w:pPr>
        <w:ind w:left="0" w:firstLine="4320"/>
      </w:pPr>
      <w:rPr>
        <w:rFonts w:ascii="Courier New" w:eastAsia="ヒラギノ角ゴ Pro W3" w:hAnsi="Courier New" w:hint="default"/>
        <w:position w:val="0"/>
      </w:rPr>
    </w:lvl>
    <w:lvl w:ilvl="5">
      <w:start w:val="1"/>
      <w:numFmt w:val="bullet"/>
      <w:suff w:val="nothing"/>
      <w:lvlText w:val=""/>
      <w:lvlJc w:val="left"/>
      <w:pPr>
        <w:ind w:left="0" w:firstLine="5040"/>
      </w:pPr>
      <w:rPr>
        <w:rFonts w:ascii="Wingdings" w:eastAsia="ヒラギノ角ゴ Pro W3" w:hAnsi="Wingdings" w:hint="default"/>
        <w:position w:val="0"/>
      </w:rPr>
    </w:lvl>
    <w:lvl w:ilvl="6">
      <w:start w:val="1"/>
      <w:numFmt w:val="bullet"/>
      <w:suff w:val="nothing"/>
      <w:lvlText w:val="·"/>
      <w:lvlJc w:val="left"/>
      <w:pPr>
        <w:ind w:left="0" w:firstLine="5760"/>
      </w:pPr>
      <w:rPr>
        <w:rFonts w:hint="default"/>
        <w:position w:val="0"/>
      </w:rPr>
    </w:lvl>
    <w:lvl w:ilvl="7">
      <w:start w:val="1"/>
      <w:numFmt w:val="bullet"/>
      <w:suff w:val="nothing"/>
      <w:lvlText w:val="o"/>
      <w:lvlJc w:val="left"/>
      <w:pPr>
        <w:ind w:left="0" w:firstLine="6480"/>
      </w:pPr>
      <w:rPr>
        <w:rFonts w:ascii="Courier New" w:eastAsia="ヒラギノ角ゴ Pro W3" w:hAnsi="Courier New" w:hint="default"/>
        <w:position w:val="0"/>
      </w:rPr>
    </w:lvl>
    <w:lvl w:ilvl="8">
      <w:start w:val="1"/>
      <w:numFmt w:val="bullet"/>
      <w:suff w:val="nothing"/>
      <w:lvlText w:val=""/>
      <w:lvlJc w:val="left"/>
      <w:pPr>
        <w:ind w:left="0" w:firstLine="7200"/>
      </w:pPr>
      <w:rPr>
        <w:rFonts w:ascii="Wingdings" w:eastAsia="ヒラギノ角ゴ Pro W3" w:hAnsi="Wingdings"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position w:val="0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position w:val="0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position w:val="0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position w:val="0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position w:val="0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position w:val="0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position w:val="0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position w:val="0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position w:val="0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position w:val="0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position w:val="0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position w:val="0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position w:val="0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position w:val="0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51"/>
    <w:rsid w:val="00057FB1"/>
    <w:rsid w:val="00122AB8"/>
    <w:rsid w:val="00185AF8"/>
    <w:rsid w:val="00190DEC"/>
    <w:rsid w:val="001A7000"/>
    <w:rsid w:val="001D2FD3"/>
    <w:rsid w:val="002009F2"/>
    <w:rsid w:val="002758B1"/>
    <w:rsid w:val="003331F3"/>
    <w:rsid w:val="003340D6"/>
    <w:rsid w:val="00370253"/>
    <w:rsid w:val="004663C5"/>
    <w:rsid w:val="00493708"/>
    <w:rsid w:val="005F3D28"/>
    <w:rsid w:val="006374F4"/>
    <w:rsid w:val="00651249"/>
    <w:rsid w:val="007910F5"/>
    <w:rsid w:val="007E6A51"/>
    <w:rsid w:val="00903DCE"/>
    <w:rsid w:val="009F36D8"/>
    <w:rsid w:val="00A85911"/>
    <w:rsid w:val="00AA6D7B"/>
    <w:rsid w:val="00B0543D"/>
    <w:rsid w:val="00B22E45"/>
    <w:rsid w:val="00C27A79"/>
    <w:rsid w:val="00D50E84"/>
    <w:rsid w:val="00DA1317"/>
    <w:rsid w:val="00DE577A"/>
    <w:rsid w:val="00E41D38"/>
    <w:rsid w:val="00E83CE3"/>
    <w:rsid w:val="00E946F3"/>
    <w:rsid w:val="00EC4D40"/>
    <w:rsid w:val="00F37170"/>
    <w:rsid w:val="00F8029C"/>
    <w:rsid w:val="00F82AC9"/>
    <w:rsid w:val="00FB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C58E02"/>
  <w15:chartTrackingRefBased/>
  <w15:docId w15:val="{C4D912E0-43E2-4E0C-A5CB-6667A2FC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  <w:style w:type="character" w:customStyle="1" w:styleId="Hyperlink1">
    <w:name w:val="Hyperlink1"/>
    <w:rPr>
      <w:color w:val="0000FF"/>
      <w:sz w:val="22"/>
      <w:u w:val="single"/>
      <w:lang w:val="en-US"/>
    </w:rPr>
  </w:style>
  <w:style w:type="paragraph" w:styleId="Header">
    <w:name w:val="header"/>
    <w:basedOn w:val="Normal"/>
    <w:link w:val="HeaderChar"/>
    <w:locked/>
    <w:rsid w:val="007E6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E6A51"/>
    <w:rPr>
      <w:rFonts w:eastAsia="ヒラギノ角ゴ Pro W3"/>
      <w:color w:val="000000"/>
      <w:szCs w:val="24"/>
      <w:lang w:val="en-US"/>
    </w:rPr>
  </w:style>
  <w:style w:type="paragraph" w:styleId="Footer">
    <w:name w:val="footer"/>
    <w:basedOn w:val="Normal"/>
    <w:link w:val="FooterChar"/>
    <w:locked/>
    <w:rsid w:val="007E6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E6A51"/>
    <w:rPr>
      <w:rFonts w:eastAsia="ヒラギノ角ゴ Pro W3"/>
      <w:color w:val="000000"/>
      <w:szCs w:val="24"/>
      <w:lang w:val="en-US"/>
    </w:rPr>
  </w:style>
  <w:style w:type="character" w:styleId="Hyperlink">
    <w:name w:val="Hyperlink"/>
    <w:locked/>
    <w:rsid w:val="007E6A5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KRISTEN A</vt:lpstr>
    </vt:vector>
  </TitlesOfParts>
  <Company/>
  <LinksUpToDate>false</LinksUpToDate>
  <CharactersWithSpaces>2886</CharactersWithSpaces>
  <SharedDoc>false</SharedDoc>
  <HLinks>
    <vt:vector size="6" baseType="variant">
      <vt:variant>
        <vt:i4>2752603</vt:i4>
      </vt:variant>
      <vt:variant>
        <vt:i4>0</vt:i4>
      </vt:variant>
      <vt:variant>
        <vt:i4>0</vt:i4>
      </vt:variant>
      <vt:variant>
        <vt:i4>5</vt:i4>
      </vt:variant>
      <vt:variant>
        <vt:lpwstr>mailto:korue113@gmail.com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KRISTEN A</dc:title>
  <dc:subject/>
  <dc:creator>Orue, Kristen Alice</dc:creator>
  <cp:keywords/>
  <cp:lastModifiedBy>Claudia Dean</cp:lastModifiedBy>
  <cp:revision>3</cp:revision>
  <cp:lastPrinted>2018-11-14T19:20:00Z</cp:lastPrinted>
  <dcterms:created xsi:type="dcterms:W3CDTF">2018-11-14T19:21:00Z</dcterms:created>
  <dcterms:modified xsi:type="dcterms:W3CDTF">2018-11-30T17:30:00Z</dcterms:modified>
</cp:coreProperties>
</file>